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9EC4D" w14:textId="483ED965" w:rsidR="00335C92" w:rsidRPr="004A4AA5" w:rsidRDefault="00000000">
      <w:pPr>
        <w:spacing w:before="300"/>
        <w:rPr>
          <w:rFonts w:ascii="Verdana" w:eastAsia="Verdana" w:hAnsi="Verdana" w:cs="Verdana"/>
          <w:color w:val="17365D"/>
          <w:spacing w:val="5"/>
          <w:sz w:val="56"/>
          <w:szCs w:val="56"/>
          <w:lang w:val="ru-RU"/>
        </w:rPr>
      </w:pPr>
      <w:r w:rsidRPr="004A4AA5">
        <w:rPr>
          <w:rFonts w:ascii="Verdana" w:eastAsia="Verdana" w:hAnsi="Verdana" w:cs="Verdana"/>
          <w:color w:val="17365D"/>
          <w:spacing w:val="5"/>
          <w:sz w:val="56"/>
          <w:szCs w:val="56"/>
          <w:lang w:val="ru-RU"/>
        </w:rPr>
        <w:t xml:space="preserve">Проект на </w:t>
      </w:r>
      <w:proofErr w:type="spellStart"/>
      <w:r w:rsidRPr="004A4AA5">
        <w:rPr>
          <w:rFonts w:ascii="Verdana" w:eastAsia="Verdana" w:hAnsi="Verdana" w:cs="Verdana"/>
          <w:color w:val="17365D"/>
          <w:spacing w:val="5"/>
          <w:sz w:val="56"/>
          <w:szCs w:val="56"/>
        </w:rPr>
        <w:t>Py</w:t>
      </w:r>
      <w:r w:rsidR="00FE0282" w:rsidRPr="004A4AA5">
        <w:rPr>
          <w:rFonts w:ascii="Verdana" w:eastAsia="Verdana" w:hAnsi="Verdana" w:cs="Verdana"/>
          <w:color w:val="17365D"/>
          <w:spacing w:val="5"/>
          <w:sz w:val="56"/>
          <w:szCs w:val="56"/>
        </w:rPr>
        <w:t>game</w:t>
      </w:r>
      <w:proofErr w:type="spellEnd"/>
      <w:r w:rsidRPr="004A4AA5">
        <w:rPr>
          <w:rFonts w:ascii="Verdana" w:eastAsia="Verdana" w:hAnsi="Verdana" w:cs="Verdana"/>
          <w:color w:val="17365D"/>
          <w:spacing w:val="5"/>
          <w:sz w:val="56"/>
          <w:szCs w:val="56"/>
          <w:lang w:val="ru-RU"/>
        </w:rPr>
        <w:t xml:space="preserve"> </w:t>
      </w:r>
      <w:r w:rsidR="00FE0282" w:rsidRPr="004A4AA5">
        <w:rPr>
          <w:rFonts w:ascii="Verdana" w:eastAsia="Verdana" w:hAnsi="Verdana" w:cs="Verdana"/>
          <w:color w:val="17365D"/>
          <w:spacing w:val="5"/>
          <w:sz w:val="56"/>
          <w:szCs w:val="56"/>
          <w:lang w:val="ru-RU"/>
        </w:rPr>
        <w:br/>
      </w:r>
      <w:r w:rsidR="004A4AA5">
        <w:rPr>
          <w:rFonts w:ascii="Verdana" w:eastAsia="Verdana" w:hAnsi="Verdana" w:cs="Verdana"/>
          <w:color w:val="17365D"/>
          <w:spacing w:val="5"/>
          <w:sz w:val="56"/>
          <w:szCs w:val="56"/>
          <w:lang w:val="ru-RU"/>
        </w:rPr>
        <w:t>«</w:t>
      </w:r>
      <w:r w:rsidR="00FE0282" w:rsidRPr="004A4AA5">
        <w:rPr>
          <w:rFonts w:ascii="Verdana" w:eastAsia="Verdana" w:hAnsi="Verdana" w:cs="Verdana"/>
          <w:color w:val="17365D"/>
          <w:spacing w:val="5"/>
          <w:sz w:val="56"/>
          <w:szCs w:val="56"/>
        </w:rPr>
        <w:t>Dungeon</w:t>
      </w:r>
      <w:r w:rsidR="00FE0282" w:rsidRPr="004A4AA5">
        <w:rPr>
          <w:rFonts w:ascii="Verdana" w:eastAsia="Verdana" w:hAnsi="Verdana" w:cs="Verdana"/>
          <w:color w:val="17365D"/>
          <w:spacing w:val="5"/>
          <w:sz w:val="56"/>
          <w:szCs w:val="56"/>
          <w:lang w:val="ru-RU"/>
        </w:rPr>
        <w:t xml:space="preserve"> </w:t>
      </w:r>
      <w:r w:rsidR="00FE0282" w:rsidRPr="004A4AA5">
        <w:rPr>
          <w:rFonts w:ascii="Verdana" w:eastAsia="Verdana" w:hAnsi="Verdana" w:cs="Verdana"/>
          <w:color w:val="17365D"/>
          <w:spacing w:val="5"/>
          <w:sz w:val="56"/>
          <w:szCs w:val="56"/>
        </w:rPr>
        <w:t>Runner</w:t>
      </w:r>
      <w:r w:rsidR="004A4AA5">
        <w:rPr>
          <w:rFonts w:ascii="Verdana" w:eastAsia="Verdana" w:hAnsi="Verdana" w:cs="Verdana"/>
          <w:color w:val="17365D"/>
          <w:spacing w:val="5"/>
          <w:sz w:val="56"/>
          <w:szCs w:val="56"/>
          <w:lang w:val="ru-RU"/>
        </w:rPr>
        <w:t>»</w:t>
      </w:r>
      <w:r w:rsidR="00FE0282" w:rsidRPr="004A4AA5">
        <w:rPr>
          <w:rFonts w:ascii="Verdana" w:eastAsia="Verdana" w:hAnsi="Verdana" w:cs="Verdana"/>
          <w:color w:val="17365D"/>
          <w:spacing w:val="5"/>
          <w:sz w:val="56"/>
          <w:szCs w:val="56"/>
          <w:lang w:val="ru-RU"/>
        </w:rPr>
        <w:t xml:space="preserve"> (Бегущий в подземелье)</w:t>
      </w:r>
    </w:p>
    <w:p w14:paraId="1B6B4C06" w14:textId="77777777" w:rsidR="00335C92" w:rsidRPr="00D766B3" w:rsidRDefault="00000000">
      <w:pPr>
        <w:spacing w:before="240" w:line="276" w:lineRule="auto"/>
        <w:rPr>
          <w:rFonts w:ascii="Verdana" w:hAnsi="Verdana" w:cs="Courier New"/>
          <w:color w:val="548DD4" w:themeColor="text2" w:themeTint="99"/>
          <w:sz w:val="40"/>
          <w:szCs w:val="40"/>
          <w:lang w:val="ru-RU"/>
        </w:rPr>
      </w:pPr>
      <w:r w:rsidRPr="00D766B3">
        <w:rPr>
          <w:rFonts w:ascii="Verdana" w:eastAsia="Verdana" w:hAnsi="Verdana" w:cs="Courier New"/>
          <w:color w:val="548DD4" w:themeColor="text2" w:themeTint="99"/>
          <w:sz w:val="40"/>
          <w:szCs w:val="40"/>
          <w:lang w:val="ru-RU"/>
        </w:rPr>
        <w:t>О проекте</w:t>
      </w:r>
    </w:p>
    <w:p w14:paraId="2960CD07" w14:textId="715B84F2" w:rsidR="00FE0282" w:rsidRPr="00FF1957" w:rsidRDefault="004A4AA5" w:rsidP="004A4AA5">
      <w:pPr>
        <w:spacing w:after="200"/>
        <w:jc w:val="both"/>
        <w:rPr>
          <w:rFonts w:ascii="Verdana" w:eastAsia="Verdana" w:hAnsi="Verdana" w:cs="Courier New"/>
          <w:sz w:val="32"/>
          <w:szCs w:val="32"/>
          <w:lang w:val="ru-RU"/>
        </w:rPr>
      </w:pPr>
      <w:r>
        <w:rPr>
          <w:rFonts w:ascii="Verdana" w:eastAsia="Verdana" w:hAnsi="Verdana" w:cs="Courier New"/>
          <w:i/>
          <w:iCs/>
          <w:sz w:val="32"/>
          <w:szCs w:val="32"/>
          <w:lang w:val="ru-RU"/>
        </w:rPr>
        <w:t>«</w:t>
      </w:r>
      <w:proofErr w:type="spellStart"/>
      <w:r w:rsidR="00FE0282" w:rsidRPr="004A4AA5">
        <w:rPr>
          <w:rFonts w:ascii="Verdana" w:eastAsia="Verdana" w:hAnsi="Verdana" w:cs="Courier New"/>
          <w:i/>
          <w:iCs/>
          <w:sz w:val="32"/>
          <w:szCs w:val="32"/>
          <w:lang w:val="ru-RU"/>
        </w:rPr>
        <w:t>Dungeon</w:t>
      </w:r>
      <w:proofErr w:type="spellEnd"/>
      <w:r w:rsidR="00FE0282" w:rsidRPr="004A4AA5">
        <w:rPr>
          <w:rFonts w:ascii="Verdana" w:eastAsia="Verdana" w:hAnsi="Verdana" w:cs="Courier New"/>
          <w:i/>
          <w:iCs/>
          <w:sz w:val="32"/>
          <w:szCs w:val="32"/>
          <w:lang w:val="ru-RU"/>
        </w:rPr>
        <w:t xml:space="preserve"> </w:t>
      </w:r>
      <w:proofErr w:type="spellStart"/>
      <w:r w:rsidR="00FE0282" w:rsidRPr="004A4AA5">
        <w:rPr>
          <w:rFonts w:ascii="Verdana" w:eastAsia="Verdana" w:hAnsi="Verdana" w:cs="Courier New"/>
          <w:i/>
          <w:iCs/>
          <w:sz w:val="32"/>
          <w:szCs w:val="32"/>
          <w:lang w:val="ru-RU"/>
        </w:rPr>
        <w:t>Runner</w:t>
      </w:r>
      <w:proofErr w:type="spellEnd"/>
      <w:r>
        <w:rPr>
          <w:rFonts w:ascii="Verdana" w:eastAsia="Verdana" w:hAnsi="Verdana" w:cs="Courier New"/>
          <w:i/>
          <w:iCs/>
          <w:sz w:val="32"/>
          <w:szCs w:val="32"/>
          <w:lang w:val="ru-RU"/>
        </w:rPr>
        <w:t>»</w:t>
      </w:r>
      <w:r w:rsidR="00FE0282" w:rsidRPr="004A4AA5">
        <w:rPr>
          <w:rFonts w:ascii="Verdana" w:eastAsia="Verdana" w:hAnsi="Verdana" w:cs="Courier New"/>
          <w:sz w:val="32"/>
          <w:szCs w:val="32"/>
          <w:lang w:val="ru-RU"/>
        </w:rPr>
        <w:t xml:space="preserve"> </w:t>
      </w:r>
      <w:r w:rsidR="00FE0282" w:rsidRPr="00FF1957">
        <w:rPr>
          <w:rFonts w:ascii="Verdana" w:eastAsia="Verdana" w:hAnsi="Verdana" w:cs="Courier New"/>
          <w:sz w:val="32"/>
          <w:szCs w:val="32"/>
          <w:lang w:val="ru-RU"/>
        </w:rPr>
        <w:t>это игра</w:t>
      </w:r>
      <w:r w:rsidR="0007673F" w:rsidRPr="00FF1957">
        <w:rPr>
          <w:rFonts w:ascii="Verdana" w:eastAsia="Verdana" w:hAnsi="Verdana" w:cs="Courier New"/>
          <w:sz w:val="32"/>
          <w:szCs w:val="32"/>
          <w:lang w:val="ru-RU"/>
        </w:rPr>
        <w:t xml:space="preserve"> в жанре </w:t>
      </w:r>
      <w:proofErr w:type="gramStart"/>
      <w:r w:rsidR="0007673F" w:rsidRPr="00FF1957">
        <w:rPr>
          <w:rFonts w:ascii="Verdana" w:eastAsia="Verdana" w:hAnsi="Verdana" w:cs="Courier New"/>
          <w:sz w:val="32"/>
          <w:szCs w:val="32"/>
        </w:rPr>
        <w:t>RPG</w:t>
      </w:r>
      <w:proofErr w:type="gramEnd"/>
      <w:r w:rsidR="00FE0282" w:rsidRPr="00FF1957">
        <w:rPr>
          <w:rFonts w:ascii="Verdana" w:eastAsia="Verdana" w:hAnsi="Verdana" w:cs="Courier New"/>
          <w:sz w:val="32"/>
          <w:szCs w:val="32"/>
          <w:lang w:val="ru-RU"/>
        </w:rPr>
        <w:t xml:space="preserve"> где ты играешь за рыцаря которому надо убить всех монстром в подземелье и спасти свое королевство.</w:t>
      </w:r>
    </w:p>
    <w:p w14:paraId="4F61F658" w14:textId="5C3D70D0" w:rsidR="00FE0282" w:rsidRPr="00FF1957" w:rsidRDefault="00FE0282" w:rsidP="004A4AA5">
      <w:pPr>
        <w:spacing w:after="200"/>
        <w:jc w:val="both"/>
        <w:rPr>
          <w:rFonts w:ascii="Verdana" w:hAnsi="Verdana" w:cs="Courier New"/>
          <w:sz w:val="32"/>
          <w:szCs w:val="32"/>
          <w:lang w:val="ru-RU"/>
        </w:rPr>
      </w:pPr>
      <w:r w:rsidRPr="00FF1957">
        <w:rPr>
          <w:rFonts w:ascii="Verdana" w:eastAsia="Verdana" w:hAnsi="Verdana" w:cs="Courier New"/>
          <w:sz w:val="32"/>
          <w:szCs w:val="32"/>
          <w:lang w:val="ru-RU"/>
        </w:rPr>
        <w:t xml:space="preserve">В нашей игре очень проработанная анимация, </w:t>
      </w:r>
      <w:r w:rsidR="008222DD" w:rsidRPr="00FF1957">
        <w:rPr>
          <w:rFonts w:ascii="Verdana" w:eastAsia="Verdana" w:hAnsi="Verdana" w:cs="Courier New"/>
          <w:sz w:val="32"/>
          <w:szCs w:val="32"/>
          <w:lang w:val="ru-RU"/>
        </w:rPr>
        <w:t xml:space="preserve">множество </w:t>
      </w:r>
      <w:proofErr w:type="gramStart"/>
      <w:r w:rsidR="008222DD" w:rsidRPr="00FF1957">
        <w:rPr>
          <w:rFonts w:ascii="Verdana" w:eastAsia="Verdana" w:hAnsi="Verdana" w:cs="Courier New"/>
          <w:sz w:val="32"/>
          <w:szCs w:val="32"/>
          <w:lang w:val="ru-RU"/>
        </w:rPr>
        <w:t>интересных карт</w:t>
      </w:r>
      <w:proofErr w:type="gramEnd"/>
      <w:r w:rsidR="008222DD" w:rsidRPr="00FF1957">
        <w:rPr>
          <w:rFonts w:ascii="Verdana" w:eastAsia="Verdana" w:hAnsi="Verdana" w:cs="Courier New"/>
          <w:sz w:val="32"/>
          <w:szCs w:val="32"/>
          <w:lang w:val="ru-RU"/>
        </w:rPr>
        <w:t xml:space="preserve"> которые при желании пользователь может создать сам использую </w:t>
      </w:r>
      <w:r w:rsidR="008222DD" w:rsidRPr="00FF1957">
        <w:rPr>
          <w:rFonts w:ascii="Verdana" w:eastAsia="Verdana" w:hAnsi="Verdana" w:cs="Courier New"/>
          <w:sz w:val="32"/>
          <w:szCs w:val="32"/>
        </w:rPr>
        <w:t xml:space="preserve">Tiled </w:t>
      </w:r>
      <w:r w:rsidR="008222DD" w:rsidRPr="00FF1957">
        <w:rPr>
          <w:rFonts w:ascii="Verdana" w:eastAsia="Verdana" w:hAnsi="Verdana" w:cs="Courier New"/>
          <w:sz w:val="32"/>
          <w:szCs w:val="32"/>
          <w:lang w:val="ru-RU"/>
        </w:rPr>
        <w:t>и не большие навыки программирования.</w:t>
      </w:r>
    </w:p>
    <w:p w14:paraId="10B69C30" w14:textId="3AD8ECEC" w:rsidR="00335C92" w:rsidRPr="00FF1957" w:rsidRDefault="00000000" w:rsidP="004A4AA5">
      <w:pPr>
        <w:spacing w:after="200"/>
        <w:jc w:val="both"/>
        <w:rPr>
          <w:rFonts w:ascii="Verdana" w:hAnsi="Verdana" w:cs="Courier New"/>
          <w:sz w:val="32"/>
          <w:szCs w:val="32"/>
          <w:lang w:val="ru-RU"/>
        </w:rPr>
      </w:pPr>
      <w:r w:rsidRPr="00FF1957">
        <w:rPr>
          <w:rFonts w:ascii="Verdana" w:eastAsia="Verdana" w:hAnsi="Verdana" w:cs="Courier New"/>
          <w:sz w:val="32"/>
          <w:szCs w:val="32"/>
          <w:lang w:val="ru-RU"/>
        </w:rPr>
        <w:t>Приложение тестировалось на</w:t>
      </w:r>
      <w:r w:rsidR="00FE0282" w:rsidRPr="00FF1957">
        <w:rPr>
          <w:rFonts w:ascii="Verdana" w:eastAsia="Verdana" w:hAnsi="Verdana" w:cs="Courier New"/>
          <w:sz w:val="32"/>
          <w:szCs w:val="32"/>
          <w:lang w:val="ru-RU"/>
        </w:rPr>
        <w:t xml:space="preserve"> всех популярных операционных система</w:t>
      </w:r>
      <w:r w:rsidRPr="00FF1957">
        <w:rPr>
          <w:rFonts w:ascii="Verdana" w:eastAsia="Verdana" w:hAnsi="Verdana" w:cs="Courier New"/>
          <w:sz w:val="32"/>
          <w:szCs w:val="32"/>
          <w:lang w:val="ru-RU"/>
        </w:rPr>
        <w:t>.</w:t>
      </w:r>
    </w:p>
    <w:p w14:paraId="4892A36C" w14:textId="77777777" w:rsidR="00335C92" w:rsidRPr="00D766B3" w:rsidRDefault="00000000">
      <w:pPr>
        <w:spacing w:before="200" w:line="276" w:lineRule="auto"/>
        <w:rPr>
          <w:rFonts w:ascii="Verdana" w:hAnsi="Verdana" w:cs="Courier New"/>
          <w:color w:val="548DD4" w:themeColor="text2" w:themeTint="99"/>
          <w:sz w:val="40"/>
          <w:szCs w:val="40"/>
          <w:lang w:val="ru-RU"/>
        </w:rPr>
      </w:pPr>
      <w:r w:rsidRPr="00D766B3">
        <w:rPr>
          <w:rFonts w:ascii="Verdana" w:eastAsia="Verdana" w:hAnsi="Verdana" w:cs="Courier New"/>
          <w:color w:val="548DD4" w:themeColor="text2" w:themeTint="99"/>
          <w:sz w:val="40"/>
          <w:szCs w:val="40"/>
          <w:lang w:val="ru-RU"/>
        </w:rPr>
        <w:t>Как запустить</w:t>
      </w:r>
    </w:p>
    <w:p w14:paraId="2EE20950" w14:textId="182AD6CC" w:rsidR="00335C92" w:rsidRPr="00FF1957" w:rsidRDefault="00000000" w:rsidP="004A4AA5">
      <w:pPr>
        <w:spacing w:after="200"/>
        <w:jc w:val="both"/>
        <w:rPr>
          <w:rFonts w:ascii="Verdana" w:hAnsi="Verdana" w:cs="Courier New"/>
          <w:sz w:val="32"/>
          <w:szCs w:val="32"/>
          <w:lang w:val="ru-RU"/>
        </w:rPr>
      </w:pPr>
      <w:r w:rsidRPr="00FF1957">
        <w:rPr>
          <w:rFonts w:ascii="Verdana" w:eastAsia="Verdana" w:hAnsi="Verdana" w:cs="Courier New"/>
          <w:sz w:val="32"/>
          <w:szCs w:val="32"/>
          <w:lang w:val="ru-RU"/>
        </w:rPr>
        <w:t>Для запуска необходимо</w:t>
      </w:r>
      <w:r w:rsidRPr="00FF1957">
        <w:rPr>
          <w:rFonts w:ascii="Verdana" w:eastAsia="Verdana" w:hAnsi="Verdana" w:cs="Courier New"/>
          <w:sz w:val="32"/>
          <w:szCs w:val="32"/>
        </w:rPr>
        <w:t> </w:t>
      </w:r>
      <w:r w:rsidRPr="00FF1957">
        <w:rPr>
          <w:rFonts w:ascii="Verdana" w:eastAsia="Verdana" w:hAnsi="Verdana" w:cs="Courier New"/>
          <w:sz w:val="32"/>
          <w:szCs w:val="32"/>
          <w:lang w:val="ru-RU"/>
        </w:rPr>
        <w:t>скачать файлы проекта и запустить "</w:t>
      </w:r>
      <w:r w:rsidR="008222DD" w:rsidRPr="00FF1957">
        <w:rPr>
          <w:rFonts w:ascii="Verdana" w:eastAsia="Verdana" w:hAnsi="Verdana" w:cs="Courier New"/>
          <w:sz w:val="32"/>
          <w:szCs w:val="32"/>
        </w:rPr>
        <w:t>game</w:t>
      </w:r>
      <w:r w:rsidRPr="00FF1957">
        <w:rPr>
          <w:rFonts w:ascii="Verdana" w:eastAsia="Verdana" w:hAnsi="Verdana" w:cs="Courier New"/>
          <w:sz w:val="32"/>
          <w:szCs w:val="32"/>
          <w:lang w:val="ru-RU"/>
        </w:rPr>
        <w:t>.</w:t>
      </w:r>
      <w:r w:rsidRPr="00FF1957">
        <w:rPr>
          <w:rFonts w:ascii="Verdana" w:eastAsia="Verdana" w:hAnsi="Verdana" w:cs="Courier New"/>
          <w:sz w:val="32"/>
          <w:szCs w:val="32"/>
        </w:rPr>
        <w:t>exe</w:t>
      </w:r>
      <w:r w:rsidRPr="00FF1957">
        <w:rPr>
          <w:rFonts w:ascii="Verdana" w:eastAsia="Verdana" w:hAnsi="Verdana" w:cs="Courier New"/>
          <w:sz w:val="32"/>
          <w:szCs w:val="32"/>
          <w:lang w:val="ru-RU"/>
        </w:rPr>
        <w:t>".</w:t>
      </w:r>
    </w:p>
    <w:p w14:paraId="551A22F6" w14:textId="77777777" w:rsidR="00335C92" w:rsidRPr="00D766B3" w:rsidRDefault="00000000">
      <w:pPr>
        <w:spacing w:before="200"/>
        <w:rPr>
          <w:rFonts w:ascii="Verdana" w:hAnsi="Verdana" w:cs="Courier New"/>
          <w:color w:val="548DD4" w:themeColor="text2" w:themeTint="99"/>
          <w:sz w:val="40"/>
          <w:szCs w:val="40"/>
          <w:lang w:val="ru-RU"/>
        </w:rPr>
      </w:pPr>
      <w:r w:rsidRPr="00D766B3">
        <w:rPr>
          <w:rFonts w:ascii="Verdana" w:eastAsia="Verdana" w:hAnsi="Verdana" w:cs="Courier New"/>
          <w:color w:val="548DD4" w:themeColor="text2" w:themeTint="99"/>
          <w:sz w:val="40"/>
          <w:szCs w:val="40"/>
          <w:lang w:val="ru-RU"/>
        </w:rPr>
        <w:t>Технологии</w:t>
      </w:r>
    </w:p>
    <w:p w14:paraId="0A8955BD" w14:textId="5080176B" w:rsidR="00335C92" w:rsidRPr="00D766B3" w:rsidRDefault="008222DD" w:rsidP="00D766B3">
      <w:pPr>
        <w:numPr>
          <w:ilvl w:val="0"/>
          <w:numId w:val="9"/>
        </w:numPr>
        <w:pBdr>
          <w:left w:val="none" w:sz="0" w:space="7" w:color="auto"/>
        </w:pBdr>
        <w:rPr>
          <w:rFonts w:ascii="Verdana" w:hAnsi="Verdana" w:cs="Courier New"/>
          <w:sz w:val="32"/>
          <w:szCs w:val="32"/>
        </w:rPr>
      </w:pPr>
      <w:proofErr w:type="spellStart"/>
      <w:r w:rsidRPr="00D766B3">
        <w:rPr>
          <w:rFonts w:ascii="Verdana" w:eastAsia="Verdana" w:hAnsi="Verdana" w:cs="Courier New"/>
          <w:sz w:val="32"/>
          <w:szCs w:val="32"/>
        </w:rPr>
        <w:t>Pygame</w:t>
      </w:r>
      <w:proofErr w:type="spellEnd"/>
    </w:p>
    <w:p w14:paraId="726A58D9" w14:textId="3FE28A4C" w:rsidR="00DE4B22" w:rsidRPr="00D766B3" w:rsidRDefault="00DE4B22" w:rsidP="00D766B3">
      <w:pPr>
        <w:numPr>
          <w:ilvl w:val="0"/>
          <w:numId w:val="9"/>
        </w:numPr>
        <w:pBdr>
          <w:left w:val="none" w:sz="0" w:space="7" w:color="auto"/>
        </w:pBdr>
        <w:rPr>
          <w:rFonts w:ascii="Verdana" w:hAnsi="Verdana" w:cs="Courier New"/>
          <w:sz w:val="32"/>
          <w:szCs w:val="32"/>
        </w:rPr>
      </w:pPr>
      <w:r w:rsidRPr="00D766B3">
        <w:rPr>
          <w:rFonts w:ascii="Verdana" w:eastAsia="Verdana" w:hAnsi="Verdana" w:cs="Courier New"/>
          <w:sz w:val="32"/>
          <w:szCs w:val="32"/>
        </w:rPr>
        <w:t>Tiled</w:t>
      </w:r>
    </w:p>
    <w:p w14:paraId="4033DD97" w14:textId="2A4B0CB3" w:rsidR="00FF1957" w:rsidRPr="00D766B3" w:rsidRDefault="00FF1957" w:rsidP="00D766B3">
      <w:pPr>
        <w:numPr>
          <w:ilvl w:val="0"/>
          <w:numId w:val="9"/>
        </w:numPr>
        <w:pBdr>
          <w:left w:val="none" w:sz="0" w:space="7" w:color="auto"/>
        </w:pBdr>
        <w:rPr>
          <w:rFonts w:ascii="Verdana" w:hAnsi="Verdana" w:cs="Courier New"/>
          <w:sz w:val="32"/>
          <w:szCs w:val="32"/>
          <w:lang w:val="ru-RU"/>
        </w:rPr>
      </w:pPr>
      <w:r w:rsidRPr="00D766B3">
        <w:rPr>
          <w:rFonts w:ascii="Verdana" w:eastAsia="Verdana" w:hAnsi="Verdana" w:cs="Verdana"/>
          <w:sz w:val="32"/>
          <w:szCs w:val="32"/>
          <w:lang w:val="ru-RU"/>
        </w:rPr>
        <w:t xml:space="preserve">Работа с </w:t>
      </w:r>
      <w:r w:rsidRPr="00D766B3">
        <w:rPr>
          <w:rFonts w:ascii="Verdana" w:eastAsia="Verdana" w:hAnsi="Verdana" w:cs="Verdana"/>
          <w:sz w:val="32"/>
          <w:szCs w:val="32"/>
        </w:rPr>
        <w:t>DB (</w:t>
      </w:r>
      <w:r w:rsidR="00CA0B8F" w:rsidRPr="00D766B3">
        <w:rPr>
          <w:rFonts w:ascii="Verdana" w:eastAsia="Verdana" w:hAnsi="Verdana" w:cs="Verdana"/>
          <w:sz w:val="32"/>
          <w:szCs w:val="32"/>
        </w:rPr>
        <w:t>SQL</w:t>
      </w:r>
      <w:r w:rsidRPr="00D766B3">
        <w:rPr>
          <w:rFonts w:ascii="Verdana" w:eastAsia="Verdana" w:hAnsi="Verdana" w:cs="Verdana"/>
          <w:sz w:val="32"/>
          <w:szCs w:val="32"/>
        </w:rPr>
        <w:t>ite)</w:t>
      </w:r>
    </w:p>
    <w:p w14:paraId="22723A7E" w14:textId="1CBD652C" w:rsidR="00FF1957" w:rsidRPr="00D766B3" w:rsidRDefault="00CA0B8F" w:rsidP="00D766B3">
      <w:pPr>
        <w:numPr>
          <w:ilvl w:val="0"/>
          <w:numId w:val="9"/>
        </w:numPr>
        <w:pBdr>
          <w:left w:val="none" w:sz="0" w:space="7" w:color="auto"/>
        </w:pBdr>
        <w:rPr>
          <w:rFonts w:ascii="Verdana" w:hAnsi="Verdana" w:cs="Courier New"/>
          <w:sz w:val="32"/>
          <w:szCs w:val="32"/>
          <w:lang w:val="ru-RU"/>
        </w:rPr>
      </w:pPr>
      <w:r w:rsidRPr="00D766B3">
        <w:rPr>
          <w:rFonts w:ascii="Verdana" w:eastAsia="Verdana" w:hAnsi="Verdana" w:cs="Verdana"/>
          <w:sz w:val="32"/>
          <w:szCs w:val="32"/>
          <w:lang w:val="ru-RU"/>
        </w:rPr>
        <w:t>Работа с изображениями</w:t>
      </w:r>
    </w:p>
    <w:p w14:paraId="361A7D04" w14:textId="77777777" w:rsidR="00FF1957" w:rsidRPr="00D766B3" w:rsidRDefault="00FF1957" w:rsidP="00D766B3">
      <w:pPr>
        <w:numPr>
          <w:ilvl w:val="0"/>
          <w:numId w:val="9"/>
        </w:numPr>
        <w:pBdr>
          <w:left w:val="none" w:sz="0" w:space="7" w:color="auto"/>
        </w:pBdr>
        <w:rPr>
          <w:rFonts w:ascii="Verdana" w:hAnsi="Verdana" w:cs="Courier New"/>
          <w:sz w:val="32"/>
          <w:szCs w:val="32"/>
          <w:lang w:val="ru-RU"/>
        </w:rPr>
      </w:pPr>
      <w:r w:rsidRPr="00D766B3">
        <w:rPr>
          <w:rFonts w:ascii="Verdana" w:eastAsia="Verdana" w:hAnsi="Verdana" w:cs="Verdana"/>
          <w:sz w:val="32"/>
          <w:szCs w:val="32"/>
          <w:lang w:val="ru-RU"/>
        </w:rPr>
        <w:t>Работа с простыми таблицами (</w:t>
      </w:r>
      <w:r w:rsidRPr="00D766B3">
        <w:rPr>
          <w:rFonts w:ascii="Verdana" w:eastAsia="Verdana" w:hAnsi="Verdana" w:cs="Verdana"/>
          <w:sz w:val="32"/>
          <w:szCs w:val="32"/>
        </w:rPr>
        <w:t>csv</w:t>
      </w:r>
      <w:r w:rsidRPr="00D766B3">
        <w:rPr>
          <w:rFonts w:ascii="Verdana" w:eastAsia="Verdana" w:hAnsi="Verdana" w:cs="Verdana"/>
          <w:sz w:val="32"/>
          <w:szCs w:val="32"/>
          <w:lang w:val="ru-RU"/>
        </w:rPr>
        <w:t>)</w:t>
      </w:r>
    </w:p>
    <w:p w14:paraId="0D50DE99" w14:textId="651691A5" w:rsidR="00335C92" w:rsidRPr="00D766B3" w:rsidRDefault="00FF1957" w:rsidP="00D766B3">
      <w:pPr>
        <w:numPr>
          <w:ilvl w:val="0"/>
          <w:numId w:val="9"/>
        </w:numPr>
        <w:pBdr>
          <w:left w:val="none" w:sz="0" w:space="7" w:color="auto"/>
        </w:pBdr>
        <w:rPr>
          <w:rFonts w:ascii="Verdana" w:hAnsi="Verdana" w:cs="Courier New"/>
          <w:sz w:val="32"/>
          <w:szCs w:val="32"/>
          <w:lang w:val="ru-RU"/>
        </w:rPr>
      </w:pPr>
      <w:r w:rsidRPr="00D766B3">
        <w:rPr>
          <w:rFonts w:ascii="Verdana" w:eastAsia="Verdana" w:hAnsi="Verdana" w:cs="Verdana"/>
          <w:sz w:val="32"/>
          <w:szCs w:val="32"/>
          <w:lang w:val="ru-RU"/>
        </w:rPr>
        <w:t>Работа с</w:t>
      </w:r>
      <w:r w:rsidRPr="00D766B3">
        <w:rPr>
          <w:rFonts w:ascii="Verdana" w:eastAsia="Verdana" w:hAnsi="Verdana" w:cs="Verdana"/>
          <w:sz w:val="32"/>
          <w:szCs w:val="32"/>
          <w:lang w:val="ru-RU"/>
        </w:rPr>
        <w:t>о звуками</w:t>
      </w:r>
    </w:p>
    <w:p w14:paraId="7299034E" w14:textId="77777777" w:rsidR="00D766B3" w:rsidRDefault="00D766B3" w:rsidP="00D766B3">
      <w:pPr>
        <w:pBdr>
          <w:left w:val="none" w:sz="0" w:space="7" w:color="auto"/>
        </w:pBdr>
        <w:rPr>
          <w:rFonts w:ascii="Verdana" w:eastAsia="Verdana" w:hAnsi="Verdana" w:cs="Verdana"/>
          <w:sz w:val="32"/>
          <w:szCs w:val="32"/>
          <w:lang w:val="ru-RU"/>
        </w:rPr>
      </w:pPr>
    </w:p>
    <w:p w14:paraId="483B316B" w14:textId="75F52E97" w:rsidR="00D766B3" w:rsidRDefault="00D766B3" w:rsidP="00D766B3">
      <w:pPr>
        <w:pBdr>
          <w:left w:val="none" w:sz="0" w:space="7" w:color="auto"/>
        </w:pBdr>
        <w:rPr>
          <w:rFonts w:ascii="Verdana" w:eastAsia="Verdana" w:hAnsi="Verdana" w:cs="Verdana"/>
          <w:color w:val="548DD4" w:themeColor="text2" w:themeTint="99"/>
          <w:sz w:val="40"/>
          <w:szCs w:val="40"/>
          <w:lang w:val="ru-RU"/>
        </w:rPr>
      </w:pPr>
      <w:r w:rsidRPr="00D766B3">
        <w:rPr>
          <w:rFonts w:ascii="Verdana" w:eastAsia="Verdana" w:hAnsi="Verdana" w:cs="Verdana"/>
          <w:color w:val="548DD4" w:themeColor="text2" w:themeTint="99"/>
          <w:sz w:val="40"/>
          <w:szCs w:val="40"/>
          <w:lang w:val="ru-RU"/>
        </w:rPr>
        <w:t>Особенности</w:t>
      </w:r>
    </w:p>
    <w:p w14:paraId="64ACA0B2" w14:textId="0E7B28D0" w:rsidR="00D766B3" w:rsidRDefault="00D766B3" w:rsidP="00D766B3">
      <w:pPr>
        <w:pStyle w:val="a3"/>
        <w:numPr>
          <w:ilvl w:val="0"/>
          <w:numId w:val="12"/>
        </w:numPr>
        <w:pBdr>
          <w:left w:val="none" w:sz="0" w:space="7" w:color="auto"/>
        </w:pBdr>
        <w:rPr>
          <w:rFonts w:ascii="Verdana" w:eastAsia="Verdana" w:hAnsi="Verdana" w:cs="Verdana"/>
          <w:sz w:val="32"/>
          <w:szCs w:val="32"/>
          <w:lang w:val="ru-RU"/>
        </w:rPr>
      </w:pPr>
      <w:r w:rsidRPr="00D766B3">
        <w:rPr>
          <w:rFonts w:ascii="Verdana" w:eastAsia="Verdana" w:hAnsi="Verdana" w:cs="Verdana"/>
          <w:sz w:val="32"/>
          <w:szCs w:val="32"/>
          <w:lang w:val="ru-RU"/>
        </w:rPr>
        <w:t>Оригинальный по</w:t>
      </w:r>
      <w:r>
        <w:rPr>
          <w:rFonts w:ascii="Verdana" w:eastAsia="Verdana" w:hAnsi="Verdana" w:cs="Verdana"/>
          <w:sz w:val="32"/>
          <w:szCs w:val="32"/>
          <w:lang w:val="ru-RU"/>
        </w:rPr>
        <w:t>дход к работе с уровнями</w:t>
      </w:r>
    </w:p>
    <w:p w14:paraId="239A168B" w14:textId="4930C792" w:rsidR="00D766B3" w:rsidRDefault="00D766B3" w:rsidP="00D766B3">
      <w:pPr>
        <w:pStyle w:val="a3"/>
        <w:numPr>
          <w:ilvl w:val="0"/>
          <w:numId w:val="12"/>
        </w:numPr>
        <w:pBdr>
          <w:left w:val="none" w:sz="0" w:space="7" w:color="auto"/>
        </w:pBdr>
        <w:rPr>
          <w:rFonts w:ascii="Verdana" w:eastAsia="Verdana" w:hAnsi="Verdana" w:cs="Verdana"/>
          <w:sz w:val="32"/>
          <w:szCs w:val="32"/>
          <w:lang w:val="ru-RU"/>
        </w:rPr>
      </w:pPr>
      <w:r>
        <w:rPr>
          <w:rFonts w:ascii="Verdana" w:eastAsia="Verdana" w:hAnsi="Verdana" w:cs="Verdana"/>
          <w:sz w:val="32"/>
          <w:szCs w:val="32"/>
          <w:lang w:val="ru-RU"/>
        </w:rPr>
        <w:lastRenderedPageBreak/>
        <w:t>Проработанная анимация</w:t>
      </w:r>
    </w:p>
    <w:p w14:paraId="129C4F08" w14:textId="034D451E" w:rsidR="00D766B3" w:rsidRDefault="00D766B3" w:rsidP="00D766B3">
      <w:pPr>
        <w:pStyle w:val="a3"/>
        <w:numPr>
          <w:ilvl w:val="0"/>
          <w:numId w:val="12"/>
        </w:numPr>
        <w:pBdr>
          <w:left w:val="none" w:sz="0" w:space="7" w:color="auto"/>
        </w:pBdr>
        <w:rPr>
          <w:rFonts w:ascii="Verdana" w:eastAsia="Verdana" w:hAnsi="Verdana" w:cs="Verdana"/>
          <w:sz w:val="32"/>
          <w:szCs w:val="32"/>
          <w:lang w:val="ru-RU"/>
        </w:rPr>
      </w:pPr>
      <w:r>
        <w:rPr>
          <w:rFonts w:ascii="Verdana" w:eastAsia="Verdana" w:hAnsi="Verdana" w:cs="Verdana"/>
          <w:sz w:val="32"/>
          <w:szCs w:val="32"/>
          <w:lang w:val="ru-RU"/>
        </w:rPr>
        <w:t>Удобный пользовательский интерфейс</w:t>
      </w:r>
    </w:p>
    <w:p w14:paraId="340F62E5" w14:textId="62018592" w:rsidR="00D766B3" w:rsidRPr="00D766B3" w:rsidRDefault="00D766B3" w:rsidP="00D766B3">
      <w:pPr>
        <w:pStyle w:val="a3"/>
        <w:numPr>
          <w:ilvl w:val="0"/>
          <w:numId w:val="12"/>
        </w:numPr>
        <w:pBdr>
          <w:left w:val="none" w:sz="0" w:space="7" w:color="auto"/>
        </w:pBdr>
        <w:rPr>
          <w:rFonts w:ascii="Verdana" w:eastAsia="Verdana" w:hAnsi="Verdana" w:cs="Verdana"/>
          <w:sz w:val="32"/>
          <w:szCs w:val="32"/>
          <w:lang w:val="ru-RU"/>
        </w:rPr>
      </w:pPr>
      <w:r>
        <w:rPr>
          <w:rFonts w:ascii="Verdana" w:eastAsia="Verdana" w:hAnsi="Verdana" w:cs="Verdana"/>
          <w:sz w:val="32"/>
          <w:szCs w:val="32"/>
          <w:lang w:val="ru-RU"/>
        </w:rPr>
        <w:t>Интересный и захватывающий саундтрек</w:t>
      </w:r>
    </w:p>
    <w:p w14:paraId="384930FD" w14:textId="77777777" w:rsidR="00D766B3" w:rsidRPr="00D766B3" w:rsidRDefault="00D766B3" w:rsidP="00D766B3">
      <w:pPr>
        <w:pBdr>
          <w:left w:val="none" w:sz="0" w:space="7" w:color="auto"/>
        </w:pBdr>
        <w:rPr>
          <w:rFonts w:ascii="Verdana" w:hAnsi="Verdana" w:cs="Courier New"/>
          <w:color w:val="548DD4" w:themeColor="text2" w:themeTint="99"/>
          <w:sz w:val="40"/>
          <w:szCs w:val="40"/>
          <w:lang w:val="ru-RU"/>
        </w:rPr>
      </w:pPr>
    </w:p>
    <w:sectPr w:rsidR="00D766B3" w:rsidRPr="00D766B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B42C7D76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7EC6E0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11620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D5EB1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B86AA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50A9FD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5FA81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1FE9D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0A6E8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hybridMultilevel"/>
    <w:tmpl w:val="00000003"/>
    <w:lvl w:ilvl="0" w:tplc="2E943ABA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548620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C5226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15CF7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A3E11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7A291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500EE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314719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C5029F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BCA0C4DA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5FB62C3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C9820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3B62C1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2BC49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10012C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EE05D5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A6191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A5C76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BDBA03C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843B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D44317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E64EB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93A2F3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5B407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3BCFE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39019E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13605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11DE3454"/>
    <w:multiLevelType w:val="hybridMultilevel"/>
    <w:tmpl w:val="7200038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D2893"/>
    <w:multiLevelType w:val="hybridMultilevel"/>
    <w:tmpl w:val="5D54C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479F5EAF"/>
    <w:multiLevelType w:val="hybridMultilevel"/>
    <w:tmpl w:val="6B64441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F857DD"/>
    <w:multiLevelType w:val="hybridMultilevel"/>
    <w:tmpl w:val="AC62CDC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bCs w:val="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600A2326"/>
    <w:multiLevelType w:val="hybridMultilevel"/>
    <w:tmpl w:val="64325A7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D1041A4"/>
    <w:multiLevelType w:val="hybridMultilevel"/>
    <w:tmpl w:val="12D6D8A8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572083099">
    <w:abstractNumId w:val="0"/>
  </w:num>
  <w:num w:numId="2" w16cid:durableId="2022927721">
    <w:abstractNumId w:val="1"/>
  </w:num>
  <w:num w:numId="3" w16cid:durableId="826676903">
    <w:abstractNumId w:val="2"/>
  </w:num>
  <w:num w:numId="4" w16cid:durableId="1313751984">
    <w:abstractNumId w:val="3"/>
  </w:num>
  <w:num w:numId="5" w16cid:durableId="97414487">
    <w:abstractNumId w:val="4"/>
  </w:num>
  <w:num w:numId="6" w16cid:durableId="179328327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701197663">
    <w:abstractNumId w:val="10"/>
  </w:num>
  <w:num w:numId="8" w16cid:durableId="962658781">
    <w:abstractNumId w:val="6"/>
  </w:num>
  <w:num w:numId="9" w16cid:durableId="156844465">
    <w:abstractNumId w:val="8"/>
  </w:num>
  <w:num w:numId="10" w16cid:durableId="1425149523">
    <w:abstractNumId w:val="7"/>
  </w:num>
  <w:num w:numId="11" w16cid:durableId="1115832593">
    <w:abstractNumId w:val="9"/>
  </w:num>
  <w:num w:numId="12" w16cid:durableId="10809795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C92"/>
    <w:rsid w:val="0007673F"/>
    <w:rsid w:val="00335C92"/>
    <w:rsid w:val="003A6B2E"/>
    <w:rsid w:val="004A4AA5"/>
    <w:rsid w:val="008222DD"/>
    <w:rsid w:val="008F655F"/>
    <w:rsid w:val="00CA0B8F"/>
    <w:rsid w:val="00D766B3"/>
    <w:rsid w:val="00DE4B22"/>
    <w:rsid w:val="00FE0282"/>
    <w:rsid w:val="00FE2C08"/>
    <w:rsid w:val="00FF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C2158"/>
  <w15:docId w15:val="{FCBF0571-4146-451C-A367-10F10166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06D7A"/>
    <w:pPr>
      <w:keepNext/>
      <w:keepLines/>
      <w:spacing w:before="240"/>
      <w:outlineLvl w:val="0"/>
    </w:pPr>
    <w:rPr>
      <w:rFonts w:ascii="Calibri" w:eastAsia="Calibri" w:hAnsi="Calibri" w:cs="Calibri"/>
      <w:b/>
      <w:bCs/>
      <w:color w:val="2F5496"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qFormat/>
    <w:rsid w:val="00506D7A"/>
    <w:pPr>
      <w:keepNext/>
      <w:keepLines/>
      <w:spacing w:before="40"/>
      <w:outlineLvl w:val="1"/>
    </w:pPr>
    <w:rPr>
      <w:rFonts w:ascii="Calibri" w:eastAsia="Calibri" w:hAnsi="Calibri" w:cs="Calibri"/>
      <w:b/>
      <w:bCs/>
      <w:color w:val="2F5496"/>
      <w:sz w:val="36"/>
      <w:szCs w:val="36"/>
    </w:rPr>
  </w:style>
  <w:style w:type="paragraph" w:styleId="3">
    <w:name w:val="heading 3"/>
    <w:basedOn w:val="a"/>
    <w:next w:val="a"/>
    <w:link w:val="30"/>
    <w:uiPriority w:val="9"/>
    <w:qFormat/>
    <w:rsid w:val="00506D7A"/>
    <w:pPr>
      <w:keepNext/>
      <w:keepLines/>
      <w:spacing w:before="40"/>
      <w:outlineLvl w:val="2"/>
    </w:pPr>
    <w:rPr>
      <w:rFonts w:ascii="Calibri" w:eastAsia="Calibri" w:hAnsi="Calibri" w:cs="Calibri"/>
      <w:b/>
      <w:bCs/>
      <w:color w:val="1F3763"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06D7A"/>
    <w:pPr>
      <w:keepNext/>
      <w:keepLines/>
      <w:spacing w:before="40"/>
      <w:outlineLvl w:val="3"/>
    </w:pPr>
    <w:rPr>
      <w:rFonts w:ascii="Calibri" w:eastAsia="Calibri" w:hAnsi="Calibri" w:cs="Calibri"/>
      <w:b/>
      <w:bCs/>
      <w:iCs/>
      <w:color w:val="2F5496"/>
    </w:rPr>
  </w:style>
  <w:style w:type="paragraph" w:styleId="5">
    <w:name w:val="heading 5"/>
    <w:basedOn w:val="a"/>
    <w:next w:val="a"/>
    <w:link w:val="50"/>
    <w:uiPriority w:val="9"/>
    <w:qFormat/>
    <w:rsid w:val="00506D7A"/>
    <w:pPr>
      <w:keepNext/>
      <w:keepLines/>
      <w:spacing w:before="40"/>
      <w:outlineLvl w:val="4"/>
    </w:pPr>
    <w:rPr>
      <w:rFonts w:ascii="Calibri" w:eastAsia="Calibri" w:hAnsi="Calibri" w:cs="Calibri"/>
      <w:b/>
      <w:bCs/>
      <w:color w:val="2F5496"/>
      <w:sz w:val="20"/>
      <w:szCs w:val="20"/>
    </w:rPr>
  </w:style>
  <w:style w:type="paragraph" w:styleId="6">
    <w:name w:val="heading 6"/>
    <w:basedOn w:val="a"/>
    <w:next w:val="a"/>
    <w:link w:val="60"/>
    <w:uiPriority w:val="9"/>
    <w:qFormat/>
    <w:rsid w:val="00506D7A"/>
    <w:pPr>
      <w:keepNext/>
      <w:keepLines/>
      <w:spacing w:before="40"/>
      <w:outlineLvl w:val="5"/>
    </w:pPr>
    <w:rPr>
      <w:rFonts w:ascii="Calibri" w:eastAsia="Calibri" w:hAnsi="Calibri" w:cs="Calibri"/>
      <w:b/>
      <w:bCs/>
      <w:color w:val="1F3763"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50">
    <w:name w:val="Заголовок 5 Знак"/>
    <w:basedOn w:val="a0"/>
    <w:link w:val="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60">
    <w:name w:val="Заголовок 6 Знак"/>
    <w:basedOn w:val="a0"/>
    <w:link w:val="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styleId="a3">
    <w:name w:val="List Paragraph"/>
    <w:basedOn w:val="a"/>
    <w:uiPriority w:val="34"/>
    <w:qFormat/>
    <w:rsid w:val="00D76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 G</cp:lastModifiedBy>
  <cp:revision>8</cp:revision>
  <dcterms:created xsi:type="dcterms:W3CDTF">2024-02-28T13:56:00Z</dcterms:created>
  <dcterms:modified xsi:type="dcterms:W3CDTF">2024-02-28T14:36:00Z</dcterms:modified>
</cp:coreProperties>
</file>